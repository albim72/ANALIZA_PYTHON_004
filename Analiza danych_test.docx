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7777777" w:rsidR="000F27EC" w:rsidRDefault="000F27EC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F27EC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20530519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007407">
              <w:rPr>
                <w:b/>
                <w:i/>
                <w:snapToGrid w:val="0"/>
              </w:rPr>
              <w:t>03</w:t>
            </w:r>
            <w:r w:rsidR="00DB697F">
              <w:rPr>
                <w:b/>
                <w:i/>
                <w:snapToGrid w:val="0"/>
              </w:rPr>
              <w:t>.</w:t>
            </w:r>
            <w:r w:rsidR="00301EC6">
              <w:rPr>
                <w:b/>
                <w:i/>
                <w:snapToGrid w:val="0"/>
              </w:rPr>
              <w:t>0</w:t>
            </w:r>
            <w:r w:rsidR="00007407">
              <w:rPr>
                <w:b/>
                <w:i/>
                <w:snapToGrid w:val="0"/>
              </w:rPr>
              <w:t>4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007407">
              <w:rPr>
                <w:b/>
                <w:i/>
                <w:snapToGrid w:val="0"/>
              </w:rPr>
              <w:t>04</w:t>
            </w:r>
            <w:r w:rsidR="00DB697F">
              <w:rPr>
                <w:b/>
                <w:i/>
                <w:snapToGrid w:val="0"/>
              </w:rPr>
              <w:t>.</w:t>
            </w:r>
            <w:r w:rsidR="00301EC6">
              <w:rPr>
                <w:b/>
                <w:i/>
                <w:snapToGrid w:val="0"/>
              </w:rPr>
              <w:t>0</w:t>
            </w:r>
            <w:r w:rsidR="00007407">
              <w:rPr>
                <w:b/>
                <w:i/>
                <w:snapToGrid w:val="0"/>
              </w:rPr>
              <w:t>4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A479AC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</w:t>
            </w:r>
            <w:r w:rsidR="00DB697F">
              <w:rPr>
                <w:b/>
                <w:i/>
                <w:snapToGrid w:val="0"/>
              </w:rPr>
              <w:t>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57DA2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EB7946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DC57BE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139BFE30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8659543"/>
                <w:placeholder>
                  <w:docPart w:val="9C2DFF722A2B4F118EBDAE5D4F25EDCD"/>
                </w:placeholder>
                <w:showingPlcHdr/>
                <w:text/>
              </w:sdtPr>
              <w:sdtContent>
                <w:r w:rsidR="00EB7946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2E4702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D9C529C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7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B7946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3033B653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14933316"/>
                <w:placeholder>
                  <w:docPart w:val="5F21BB4C0FCD460CB35F3560118984D7"/>
                </w:placeholder>
                <w:showingPlcHdr/>
                <w:text/>
              </w:sdtPr>
              <w:sdtContent>
                <w:r w:rsidR="00EB7946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32469CE9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007407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0074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007407">
        <w:rPr>
          <w:lang w:val="en-GB"/>
        </w:rPr>
        <w:t xml:space="preserve"> </w:t>
      </w:r>
      <w:r w:rsidR="00E2705A" w:rsidRPr="00007407">
        <w:rPr>
          <w:lang w:val="en-GB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2AD50BBB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3560802" w14:textId="77777777" w:rsidR="00DB697F" w:rsidRPr="00DC3784" w:rsidRDefault="00DB697F" w:rsidP="00B96C18">
      <w:pPr>
        <w:pStyle w:val="EgzaminPytanie"/>
        <w:rPr>
          <w:b/>
          <w:bCs/>
          <w:lang w:val="en-GB"/>
        </w:rPr>
      </w:pPr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62D5604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Pr="00ED0195" w:rsidRDefault="00ED0195" w:rsidP="00ED0195">
      <w:pPr>
        <w:pStyle w:val="EgzaminPytanie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ermStart w:id="986276531" w:edGrp="everyone"/>
    <w:p w14:paraId="2DD52B9C" w14:textId="44AE3363" w:rsidR="00ED0195" w:rsidRPr="00ED0195" w:rsidRDefault="00000000" w:rsidP="00ED0195">
      <w:pPr>
        <w:pStyle w:val="EgzaminOdpowiedz"/>
      </w:pPr>
      <w:sdt>
        <w:sdt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Matlab</w:t>
      </w:r>
      <w:permEnd w:id="986276531"/>
      <w:proofErr w:type="spellEnd"/>
    </w:p>
    <w:permStart w:id="302282086" w:edGrp="everyone"/>
    <w:p w14:paraId="65F6D53D" w14:textId="6EA2BD2C" w:rsidR="00ED0195" w:rsidRPr="00ED0195" w:rsidRDefault="00000000" w:rsidP="00ED0195">
      <w:pPr>
        <w:pStyle w:val="EgzaminOdpowiedz"/>
      </w:pPr>
      <w:sdt>
        <w:sdt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numpy</w:t>
      </w:r>
      <w:permEnd w:id="302282086"/>
      <w:proofErr w:type="spellEnd"/>
    </w:p>
    <w:permStart w:id="430727791" w:edGrp="everyone"/>
    <w:p w14:paraId="495F6FA2" w14:textId="5F9EA55B" w:rsidR="00ED0195" w:rsidRPr="00ED0195" w:rsidRDefault="00000000" w:rsidP="00ED0195">
      <w:pPr>
        <w:pStyle w:val="EgzaminOdpowiedz"/>
      </w:pPr>
      <w:sdt>
        <w:sdt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pandas</w:t>
      </w:r>
      <w:permEnd w:id="430727791"/>
      <w:proofErr w:type="spellEnd"/>
    </w:p>
    <w:permStart w:id="1964513797" w:edGrp="everyone"/>
    <w:p w14:paraId="6D4A77F6" w14:textId="77777777" w:rsidR="00ED0195" w:rsidRPr="00ED0195" w:rsidRDefault="00000000" w:rsidP="00ED0195">
      <w:pPr>
        <w:pStyle w:val="EgzaminOdpowiedz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 w:rsidRPr="00ED0195">
            <w:rPr>
              <w:rFonts w:ascii="Segoe UI Symbol" w:hAnsi="Segoe UI Symbol" w:cs="Segoe UI Symbol"/>
            </w:rPr>
            <w:t>☐</w:t>
          </w:r>
        </w:sdtContent>
      </w:sdt>
      <w:r w:rsidR="00ED0195" w:rsidRPr="00ED0195">
        <w:t xml:space="preserve"> </w:t>
      </w:r>
      <w:proofErr w:type="spellStart"/>
      <w:r w:rsidR="00ED0195" w:rsidRPr="00ED0195">
        <w:t>gallileo</w:t>
      </w:r>
      <w:permEnd w:id="1964513797"/>
      <w:proofErr w:type="spellEnd"/>
    </w:p>
    <w:p w14:paraId="5CE8F79A" w14:textId="6D22CF0B" w:rsidR="00ED0195" w:rsidRDefault="00ED0195" w:rsidP="00ED0195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2079879829" w:edGrp="everyone"/>
      <w:r>
        <w:rPr>
          <w:b/>
          <w:bCs/>
          <w:i/>
          <w:iCs/>
          <w:sz w:val="22"/>
          <w:szCs w:val="22"/>
        </w:rPr>
        <w:t>____</w:t>
      </w:r>
      <w:permEnd w:id="2079879829"/>
    </w:p>
    <w:p w14:paraId="706FA3B0" w14:textId="520F5B25" w:rsidR="00ED0195" w:rsidRPr="00ED0195" w:rsidRDefault="00ED0195" w:rsidP="00ED0195">
      <w:pPr>
        <w:pStyle w:val="EgzaminPytanie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ermStart w:id="407120325" w:edGrp="everyone"/>
    <w:p w14:paraId="05E7817D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407120325"/>
      <w:r w:rsidR="00ED0195">
        <w:rPr>
          <w:sz w:val="22"/>
          <w:szCs w:val="22"/>
        </w:rPr>
        <w:t>Zmienną</w:t>
      </w:r>
    </w:p>
    <w:permStart w:id="958735063" w:edGrp="everyone"/>
    <w:p w14:paraId="1D5F5747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958735063"/>
      <w:r w:rsidR="00ED0195">
        <w:rPr>
          <w:sz w:val="22"/>
          <w:szCs w:val="22"/>
        </w:rPr>
        <w:t>Zbiór</w:t>
      </w:r>
    </w:p>
    <w:permStart w:id="1037634198" w:edGrp="everyone"/>
    <w:p w14:paraId="6DA4017A" w14:textId="45679BAC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1037634198"/>
      <w:r w:rsidR="00ED0195">
        <w:rPr>
          <w:sz w:val="22"/>
          <w:szCs w:val="22"/>
        </w:rPr>
        <w:t>Listę/Tablicę</w:t>
      </w:r>
    </w:p>
    <w:permStart w:id="820867904" w:edGrp="everyone"/>
    <w:p w14:paraId="47D9987C" w14:textId="77777777" w:rsidR="00ED0195" w:rsidRDefault="00000000" w:rsidP="00ED0195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D0195">
        <w:rPr>
          <w:sz w:val="22"/>
          <w:szCs w:val="22"/>
        </w:rPr>
        <w:t xml:space="preserve"> </w:t>
      </w:r>
      <w:permEnd w:id="820867904"/>
      <w:r w:rsidR="00ED0195">
        <w:rPr>
          <w:sz w:val="22"/>
          <w:szCs w:val="22"/>
        </w:rPr>
        <w:t>Definicję klasy</w:t>
      </w:r>
    </w:p>
    <w:p w14:paraId="01BBADEF" w14:textId="1CB7CEB3" w:rsidR="00ED0195" w:rsidRDefault="00ED0195" w:rsidP="00ED0195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1226062069" w:edGrp="everyone"/>
      <w:r>
        <w:rPr>
          <w:b/>
          <w:bCs/>
          <w:i/>
          <w:iCs/>
          <w:sz w:val="22"/>
          <w:szCs w:val="22"/>
        </w:rPr>
        <w:t>___</w:t>
      </w:r>
    </w:p>
    <w:permEnd w:id="1226062069"/>
    <w:p w14:paraId="180C57FC" w14:textId="32287E19" w:rsidR="00ED0195" w:rsidRDefault="00ED0195" w:rsidP="00ED0195">
      <w:pPr>
        <w:pStyle w:val="EgzaminPytanie"/>
        <w:rPr>
          <w:b/>
          <w:sz w:val="22"/>
          <w:szCs w:val="22"/>
        </w:rPr>
      </w:pPr>
      <w:r>
        <w:rPr>
          <w:b/>
          <w:bCs/>
        </w:rPr>
        <w:t xml:space="preserve">9) </w:t>
      </w:r>
      <w:r w:rsidRPr="00ED0195">
        <w:rPr>
          <w:b/>
          <w:bCs/>
        </w:rPr>
        <w:t>Metoda listy, która konwertuje sekwencję s na listę to:</w:t>
      </w:r>
    </w:p>
    <w:permStart w:id="686831573" w:edGrp="everyone"/>
    <w:p w14:paraId="2C980DD5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ED0195">
        <w:rPr>
          <w:sz w:val="22"/>
          <w:szCs w:val="22"/>
          <w:lang w:val="en-US"/>
        </w:rPr>
        <w:t xml:space="preserve"> </w:t>
      </w:r>
      <w:permEnd w:id="686831573"/>
      <w:proofErr w:type="spellStart"/>
      <w:r w:rsidR="00ED0195">
        <w:rPr>
          <w:sz w:val="22"/>
          <w:szCs w:val="22"/>
          <w:lang w:val="en-US"/>
        </w:rPr>
        <w:t>s.count</w:t>
      </w:r>
      <w:proofErr w:type="spellEnd"/>
      <w:r w:rsidR="00ED0195">
        <w:rPr>
          <w:sz w:val="22"/>
          <w:szCs w:val="22"/>
          <w:lang w:val="en-US"/>
        </w:rPr>
        <w:t>(x)</w:t>
      </w:r>
    </w:p>
    <w:permStart w:id="845365289" w:edGrp="everyone"/>
    <w:p w14:paraId="60576018" w14:textId="5452D8B4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ED0195">
        <w:rPr>
          <w:sz w:val="22"/>
          <w:szCs w:val="22"/>
          <w:lang w:val="en-US"/>
        </w:rPr>
        <w:t xml:space="preserve"> </w:t>
      </w:r>
      <w:permEnd w:id="845365289"/>
      <w:proofErr w:type="spellStart"/>
      <w:r w:rsidR="00ED0195">
        <w:rPr>
          <w:sz w:val="22"/>
          <w:szCs w:val="22"/>
          <w:lang w:val="en-US"/>
        </w:rPr>
        <w:t>ist</w:t>
      </w:r>
      <w:proofErr w:type="spellEnd"/>
      <w:r w:rsidR="00ED0195">
        <w:rPr>
          <w:sz w:val="22"/>
          <w:szCs w:val="22"/>
          <w:lang w:val="en-US"/>
        </w:rPr>
        <w:t>(s)</w:t>
      </w:r>
    </w:p>
    <w:permStart w:id="2011116343" w:edGrp="everyone"/>
    <w:p w14:paraId="130E7002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nl-NL"/>
        </w:rPr>
      </w:pPr>
      <w:sdt>
        <w:sdtPr>
          <w:rPr>
            <w:sz w:val="22"/>
            <w:szCs w:val="22"/>
            <w:highlight w:val="yellow"/>
            <w:lang w:val="nl-NL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nl-NL"/>
            </w:rPr>
            <w:t>☐</w:t>
          </w:r>
        </w:sdtContent>
      </w:sdt>
      <w:r w:rsidR="00ED0195">
        <w:rPr>
          <w:sz w:val="22"/>
          <w:szCs w:val="22"/>
          <w:lang w:val="nl-NL"/>
        </w:rPr>
        <w:t xml:space="preserve"> </w:t>
      </w:r>
      <w:permEnd w:id="2011116343"/>
      <w:r w:rsidR="00ED0195">
        <w:rPr>
          <w:sz w:val="22"/>
          <w:szCs w:val="22"/>
          <w:lang w:val="nl-NL"/>
        </w:rPr>
        <w:t>s.append(x)</w:t>
      </w:r>
    </w:p>
    <w:permStart w:id="531588963" w:edGrp="everyone"/>
    <w:p w14:paraId="2BEBB6CC" w14:textId="77777777" w:rsidR="00ED0195" w:rsidRDefault="00000000" w:rsidP="00ED0195">
      <w:pPr>
        <w:tabs>
          <w:tab w:val="num" w:pos="1068"/>
        </w:tabs>
        <w:suppressAutoHyphens w:val="0"/>
        <w:ind w:left="360"/>
        <w:rPr>
          <w:sz w:val="22"/>
          <w:szCs w:val="22"/>
          <w:lang w:val="nl-NL"/>
        </w:rPr>
      </w:pPr>
      <w:sdt>
        <w:sdtPr>
          <w:rPr>
            <w:sz w:val="22"/>
            <w:szCs w:val="22"/>
            <w:highlight w:val="yellow"/>
            <w:lang w:val="nl-NL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  <w:highlight w:val="yellow"/>
              <w:lang w:val="nl-NL"/>
            </w:rPr>
            <w:t>☐</w:t>
          </w:r>
        </w:sdtContent>
      </w:sdt>
      <w:r w:rsidR="00ED0195">
        <w:rPr>
          <w:sz w:val="22"/>
          <w:szCs w:val="22"/>
          <w:lang w:val="nl-NL"/>
        </w:rPr>
        <w:t xml:space="preserve"> </w:t>
      </w:r>
      <w:permEnd w:id="531588963"/>
      <w:r w:rsidR="00ED0195">
        <w:rPr>
          <w:sz w:val="22"/>
          <w:szCs w:val="22"/>
          <w:lang w:val="nl-NL"/>
        </w:rPr>
        <w:t>s.reverse()</w:t>
      </w:r>
    </w:p>
    <w:p w14:paraId="0CD0812F" w14:textId="52815BD4" w:rsidR="00ED0195" w:rsidRDefault="00ED0195" w:rsidP="00ED0195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Liczba punktów: </w:t>
      </w:r>
      <w:permStart w:id="2105486802" w:edGrp="everyone"/>
      <w:r>
        <w:rPr>
          <w:b/>
          <w:bCs/>
          <w:i/>
          <w:iCs/>
          <w:sz w:val="22"/>
          <w:szCs w:val="22"/>
        </w:rPr>
        <w:t>_____</w:t>
      </w:r>
      <w:permEnd w:id="2105486802"/>
    </w:p>
    <w:p w14:paraId="496CFAF0" w14:textId="77777777" w:rsidR="00A44F0A" w:rsidRPr="00B96C18" w:rsidRDefault="00A44F0A" w:rsidP="00A44F0A">
      <w:pPr>
        <w:pStyle w:val="EgzaminPytanie"/>
      </w:pPr>
    </w:p>
    <w:p w14:paraId="2FD6CCB8" w14:textId="260F5A9F" w:rsidR="00EF7482" w:rsidRPr="00EF7482" w:rsidRDefault="00EF7482" w:rsidP="00EF7482">
      <w:pPr>
        <w:pStyle w:val="EgzaminPytanie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ermStart w:id="1057512912" w:edGrp="everyone"/>
    <w:p w14:paraId="5E787473" w14:textId="4AB3566B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07407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platform</w:t>
      </w:r>
      <w:permEnd w:id="1057512912"/>
    </w:p>
    <w:permStart w:id="1950569730" w:edGrp="everyone"/>
    <w:p w14:paraId="4E18562A" w14:textId="69995A23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modułów</w:t>
      </w:r>
      <w:permEnd w:id="1950569730"/>
    </w:p>
    <w:permStart w:id="700674676" w:edGrp="everyone"/>
    <w:p w14:paraId="16AE62CD" w14:textId="77777777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F7482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rejestrów</w:t>
      </w:r>
      <w:permEnd w:id="700674676"/>
    </w:p>
    <w:permStart w:id="1380926860" w:edGrp="everyone"/>
    <w:p w14:paraId="3B110846" w14:textId="1C2F2886" w:rsidR="00EF7482" w:rsidRPr="00EF7482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F7482">
        <w:rPr>
          <w:sz w:val="22"/>
          <w:szCs w:val="22"/>
        </w:rPr>
        <w:t xml:space="preserve"> bibliotek</w:t>
      </w:r>
      <w:permEnd w:id="1380926860"/>
    </w:p>
    <w:p w14:paraId="177728F1" w14:textId="47ACB3B3" w:rsidR="00EF7482" w:rsidRPr="00EF7482" w:rsidRDefault="00EF7482" w:rsidP="00EF7482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F7482">
        <w:rPr>
          <w:b/>
          <w:bCs/>
          <w:i/>
          <w:iCs/>
          <w:sz w:val="22"/>
          <w:szCs w:val="22"/>
        </w:rPr>
        <w:t xml:space="preserve">Liczba punktów: </w:t>
      </w:r>
      <w:permStart w:id="785085135" w:edGrp="everyone"/>
      <w:r w:rsidRPr="00EF7482">
        <w:rPr>
          <w:b/>
          <w:bCs/>
          <w:i/>
          <w:iCs/>
          <w:sz w:val="22"/>
          <w:szCs w:val="22"/>
        </w:rPr>
        <w:t>_____</w:t>
      </w:r>
      <w:permEnd w:id="785085135"/>
    </w:p>
    <w:p w14:paraId="516A7247" w14:textId="1185D211" w:rsidR="00EF7482" w:rsidRPr="00EF7482" w:rsidRDefault="00EF7482" w:rsidP="00EF7482">
      <w:pPr>
        <w:pStyle w:val="EgzaminPytanie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ermStart w:id="1975737356" w:edGrp="everyone"/>
    <w:p w14:paraId="7BAEE7A1" w14:textId="1FDA81F1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975737356"/>
      <w:proofErr w:type="spellStart"/>
      <w:r w:rsidR="00EF7482" w:rsidRPr="00E0640B">
        <w:rPr>
          <w:sz w:val="22"/>
          <w:szCs w:val="22"/>
        </w:rPr>
        <w:t>class</w:t>
      </w:r>
      <w:proofErr w:type="spellEnd"/>
      <w:r w:rsidR="00EF7482" w:rsidRPr="00E0640B">
        <w:rPr>
          <w:sz w:val="22"/>
          <w:szCs w:val="22"/>
        </w:rPr>
        <w:t xml:space="preserve"> </w:t>
      </w:r>
      <w:r w:rsidR="00EF7482">
        <w:rPr>
          <w:sz w:val="22"/>
          <w:szCs w:val="22"/>
        </w:rPr>
        <w:t>N</w:t>
      </w:r>
      <w:r w:rsidR="00EF7482" w:rsidRPr="00E0640B">
        <w:rPr>
          <w:sz w:val="22"/>
          <w:szCs w:val="22"/>
        </w:rPr>
        <w:t>azwa:</w:t>
      </w:r>
    </w:p>
    <w:permStart w:id="1344868978" w:edGrp="everyone"/>
    <w:p w14:paraId="7FF90385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344868978"/>
      <w:proofErr w:type="spellStart"/>
      <w:r w:rsidR="00EF7482" w:rsidRPr="00E0640B">
        <w:rPr>
          <w:sz w:val="22"/>
          <w:szCs w:val="22"/>
        </w:rPr>
        <w:t>class</w:t>
      </w:r>
      <w:proofErr w:type="spellEnd"/>
      <w:r w:rsidR="00EF7482" w:rsidRPr="00E0640B">
        <w:rPr>
          <w:sz w:val="22"/>
          <w:szCs w:val="22"/>
        </w:rPr>
        <w:t>: nazwa</w:t>
      </w:r>
    </w:p>
    <w:permStart w:id="1328572668" w:edGrp="everyone"/>
    <w:p w14:paraId="0F090539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328572668"/>
      <w:r w:rsidR="00EF7482" w:rsidRPr="00E0640B">
        <w:rPr>
          <w:sz w:val="22"/>
          <w:szCs w:val="22"/>
        </w:rPr>
        <w:t>_</w:t>
      </w:r>
      <w:proofErr w:type="spellStart"/>
      <w:r w:rsidR="00EF7482" w:rsidRPr="00E0640B">
        <w:rPr>
          <w:sz w:val="22"/>
          <w:szCs w:val="22"/>
        </w:rPr>
        <w:t>class</w:t>
      </w:r>
      <w:proofErr w:type="spellEnd"/>
      <w:r w:rsidR="00EF7482" w:rsidRPr="00E0640B">
        <w:rPr>
          <w:sz w:val="22"/>
          <w:szCs w:val="22"/>
        </w:rPr>
        <w:t>() nazwa:</w:t>
      </w:r>
    </w:p>
    <w:permStart w:id="1782200893" w:edGrp="everyone"/>
    <w:p w14:paraId="681A1194" w14:textId="77777777" w:rsidR="00EF7482" w:rsidRPr="00E0640B" w:rsidRDefault="00000000" w:rsidP="00EF7482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7482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EF7482" w:rsidRPr="00E0640B">
        <w:rPr>
          <w:sz w:val="22"/>
          <w:szCs w:val="22"/>
        </w:rPr>
        <w:t xml:space="preserve"> </w:t>
      </w:r>
      <w:permEnd w:id="1782200893"/>
      <w:r w:rsidR="00EF7482" w:rsidRPr="00E0640B">
        <w:rPr>
          <w:sz w:val="22"/>
          <w:szCs w:val="22"/>
        </w:rPr>
        <w:t>Nazwa():</w:t>
      </w:r>
    </w:p>
    <w:p w14:paraId="396E9BEF" w14:textId="4776B225" w:rsidR="00B96C18" w:rsidRPr="00EF7482" w:rsidRDefault="00EF7482" w:rsidP="00EF7482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6372258" w:edGrp="everyone"/>
      <w:r w:rsidRPr="00E0640B">
        <w:rPr>
          <w:b/>
          <w:i/>
          <w:sz w:val="22"/>
          <w:szCs w:val="22"/>
        </w:rPr>
        <w:t xml:space="preserve"> _____</w:t>
      </w:r>
      <w:permEnd w:id="156372258"/>
    </w:p>
    <w:sectPr w:rsidR="00B96C18" w:rsidRPr="00EF7482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4FE8" w14:textId="77777777" w:rsidR="007002F8" w:rsidRDefault="007002F8">
      <w:r>
        <w:separator/>
      </w:r>
    </w:p>
  </w:endnote>
  <w:endnote w:type="continuationSeparator" w:id="0">
    <w:p w14:paraId="55F6618D" w14:textId="77777777" w:rsidR="007002F8" w:rsidRDefault="0070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FF3D" w14:textId="77777777" w:rsidR="007002F8" w:rsidRDefault="007002F8">
      <w:r>
        <w:separator/>
      </w:r>
    </w:p>
  </w:footnote>
  <w:footnote w:type="continuationSeparator" w:id="0">
    <w:p w14:paraId="6BB9BFAF" w14:textId="77777777" w:rsidR="007002F8" w:rsidRDefault="0070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407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A673D"/>
    <w:rsid w:val="006E6B45"/>
    <w:rsid w:val="007002F8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3BB4"/>
    <w:rsid w:val="00D0425F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084891"/>
    <w:rsid w:val="001417C6"/>
    <w:rsid w:val="00326DFE"/>
    <w:rsid w:val="004146AA"/>
    <w:rsid w:val="00425DB5"/>
    <w:rsid w:val="00551546"/>
    <w:rsid w:val="005B05E9"/>
    <w:rsid w:val="00661C2D"/>
    <w:rsid w:val="006664C0"/>
    <w:rsid w:val="00671D42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A1064"/>
    <w:rsid w:val="00D36269"/>
    <w:rsid w:val="00E3741D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5</cp:revision>
  <cp:lastPrinted>2009-12-03T13:50:00Z</cp:lastPrinted>
  <dcterms:created xsi:type="dcterms:W3CDTF">2023-02-17T14:57:00Z</dcterms:created>
  <dcterms:modified xsi:type="dcterms:W3CDTF">2023-04-04T12:42:00Z</dcterms:modified>
</cp:coreProperties>
</file>